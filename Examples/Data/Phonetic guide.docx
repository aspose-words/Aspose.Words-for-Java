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E36EF" w14:textId="377A5EFC" w:rsidR="00424AE5" w:rsidRPr="00DB12BB" w:rsidRDefault="00DB12BB">
      <w:pPr>
        <w:pStyle w:val="maintextp"/>
        <w:spacing w:line="490" w:lineRule="atLeast"/>
        <w:ind w:left="3640" w:right="280" w:firstLine="280"/>
        <w:jc w:val="both"/>
        <w:rPr>
          <w:sz w:val="72"/>
          <w:szCs w:val="72"/>
        </w:rPr>
      </w:pPr>
      <w:r>
        <w:rPr>
          <w:sz w:val="72"/>
          <w:szCs w:val="72"/>
        </w:rPr>
        <w:ruby>
          <w:rubyPr>
            <w:rubyAlign w:val="distributeSpace"/>
            <w:hps w:val="48"/>
            <w:hpsRaise w:val="70"/>
            <w:hpsBaseText w:val="72"/>
            <w:lid w:val="ja-JP"/>
          </w:rubyPr>
          <w:rt>
            <w:r w:rsidR="00DB12BB" w:rsidRPr="00DB12BB">
              <w:rPr>
                <w:sz w:val="48"/>
                <w:szCs w:val="72"/>
              </w:rPr>
              <w:t>ruby</w:t>
            </w:r>
          </w:rt>
          <w:rubyBase>
            <w:r w:rsidR="00DB12BB">
              <w:rPr>
                <w:sz w:val="72"/>
                <w:szCs w:val="72"/>
              </w:rPr>
              <w:t>base</w:t>
            </w:r>
          </w:rubyBase>
        </w:ruby>
      </w:r>
    </w:p>
    <w:sectPr w:rsidR="00424AE5" w:rsidRPr="00DB12BB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E38053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BA1C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B186A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DE62A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E2EF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788D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9CC29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9C41A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4682C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4B4AB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8EAA1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74DC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AE4C6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3A77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BBE0A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CDC70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60F2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71834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CE52BB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8C067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C83F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48DD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6461D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A406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5008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C0A8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E6CA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D182EB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5566F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C1257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77E05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8689E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FAE99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5501E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F4C6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DB889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130C3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1E2D3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6C8A2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8B83A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22C60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1844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6DA79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66AE2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39A2B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1D8004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A8268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CEB3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CD654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8446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86C13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4AFE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F42B7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A94A4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29E0C1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48AD2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9D202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87A6C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B24C8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32F0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2EC0C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3CEC5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AE099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808468902">
    <w:abstractNumId w:val="0"/>
  </w:num>
  <w:num w:numId="2" w16cid:durableId="1292438834">
    <w:abstractNumId w:val="1"/>
  </w:num>
  <w:num w:numId="3" w16cid:durableId="285815992">
    <w:abstractNumId w:val="2"/>
  </w:num>
  <w:num w:numId="4" w16cid:durableId="240795548">
    <w:abstractNumId w:val="3"/>
  </w:num>
  <w:num w:numId="5" w16cid:durableId="828669289">
    <w:abstractNumId w:val="4"/>
  </w:num>
  <w:num w:numId="6" w16cid:durableId="234557633">
    <w:abstractNumId w:val="5"/>
  </w:num>
  <w:num w:numId="7" w16cid:durableId="149644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4AE5"/>
    <w:rsid w:val="00424AE5"/>
    <w:rsid w:val="00DB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9C547"/>
  <w15:docId w15:val="{E468DDAD-C004-4EAD-872F-09656FD3A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rFonts w:ascii="MS Mincho" w:eastAsia="MS Mincho" w:hAnsi="MS Mincho" w:cs="MS Mincho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line="960" w:lineRule="atLeast"/>
      <w:outlineLvl w:val="0"/>
    </w:pPr>
    <w:rPr>
      <w:rFonts w:ascii="Times New Roman" w:eastAsia="Times New Roman" w:hAnsi="Times New Roman" w:cs="Times New Roman"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Times New Roman" w:eastAsia="Times New Roman" w:hAnsi="Times New Roman" w:cs="Times New Roman"/>
      <w:color w:val="2F5496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Times New Roman" w:eastAsia="Times New Roman" w:hAnsi="Times New Roman" w:cs="Times New Roman"/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Times New Roman" w:eastAsia="Times New Roman" w:hAnsi="Times New Roman" w:cs="Times New Roman"/>
      <w:b/>
      <w:bCs/>
      <w:iCs/>
      <w:color w:val="2F549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Times New Roman" w:eastAsia="Times New Roman" w:hAnsi="Times New Roman" w:cs="Times New Roman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Times New Roman" w:eastAsia="Times New Roman" w:hAnsi="Times New Roman" w:cs="Times New Roman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plogo">
    <w:name w:val="p_logo"/>
    <w:basedOn w:val="p"/>
    <w:pPr>
      <w:jc w:val="right"/>
    </w:pPr>
  </w:style>
  <w:style w:type="paragraph" w:customStyle="1" w:styleId="p">
    <w:name w:val="p"/>
    <w:basedOn w:val="Normal"/>
    <w:pPr>
      <w:spacing w:line="420" w:lineRule="atLeast"/>
    </w:pPr>
  </w:style>
  <w:style w:type="character" w:customStyle="1" w:styleId="block">
    <w:name w:val="block"/>
    <w:basedOn w:val="DefaultParagraphFont"/>
  </w:style>
  <w:style w:type="paragraph" w:customStyle="1" w:styleId="pauthor">
    <w:name w:val="p_author"/>
    <w:basedOn w:val="p"/>
    <w:pPr>
      <w:jc w:val="right"/>
    </w:pPr>
    <w:rPr>
      <w:sz w:val="30"/>
      <w:szCs w:val="30"/>
    </w:rPr>
  </w:style>
  <w:style w:type="paragraph" w:customStyle="1" w:styleId="authordesc">
    <w:name w:val="author_desc"/>
    <w:basedOn w:val="Normal"/>
  </w:style>
  <w:style w:type="paragraph" w:customStyle="1" w:styleId="authordescp">
    <w:name w:val="author_desc_p"/>
    <w:basedOn w:val="Normal"/>
    <w:pPr>
      <w:spacing w:line="288" w:lineRule="atLeast"/>
    </w:pPr>
    <w:rPr>
      <w:sz w:val="19"/>
      <w:szCs w:val="19"/>
    </w:rPr>
  </w:style>
  <w:style w:type="character" w:customStyle="1" w:styleId="authordescenname">
    <w:name w:val="author_desc_en_name"/>
    <w:basedOn w:val="DefaultParagraphFont"/>
    <w:rPr>
      <w:color w:val="0000FF"/>
    </w:rPr>
  </w:style>
  <w:style w:type="character" w:customStyle="1" w:styleId="spantcy">
    <w:name w:val="span_tcy"/>
    <w:basedOn w:val="DefaultParagraphFont"/>
  </w:style>
  <w:style w:type="character" w:customStyle="1" w:styleId="spantcyblue">
    <w:name w:val="span_tcy_blue"/>
    <w:basedOn w:val="DefaultParagraphFont"/>
    <w:rPr>
      <w:color w:val="0000FF"/>
    </w:rPr>
  </w:style>
  <w:style w:type="character" w:customStyle="1" w:styleId="cite">
    <w:name w:val="cite"/>
    <w:basedOn w:val="DefaultParagraphFont"/>
    <w:rPr>
      <w:i w:val="0"/>
      <w:iCs w:val="0"/>
    </w:rPr>
  </w:style>
  <w:style w:type="character" w:customStyle="1" w:styleId="TableOfContentsa">
    <w:name w:val="TableOfContents_a"/>
    <w:basedOn w:val="DefaultParagraphFont"/>
  </w:style>
  <w:style w:type="paragraph" w:customStyle="1" w:styleId="about">
    <w:name w:val="about"/>
    <w:basedOn w:val="Normal"/>
    <w:rPr>
      <w:sz w:val="22"/>
      <w:szCs w:val="22"/>
    </w:rPr>
  </w:style>
  <w:style w:type="paragraph" w:customStyle="1" w:styleId="maintextp">
    <w:name w:val="main_text &gt; p"/>
    <w:basedOn w:val="Normal"/>
    <w:pPr>
      <w:ind w:firstLine="240"/>
    </w:pPr>
  </w:style>
  <w:style w:type="character" w:customStyle="1" w:styleId="strongsesamedot">
    <w:name w:val="strong_sesame_dot"/>
    <w:basedOn w:val="DefaultParagraphFont"/>
    <w:rPr>
      <w:b w:val="0"/>
      <w:bCs w:val="0"/>
      <w:color w:val="0000FF"/>
    </w:rPr>
  </w:style>
  <w:style w:type="paragraph" w:customStyle="1" w:styleId="blockquote">
    <w:name w:val="blockquote"/>
    <w:basedOn w:val="Normal"/>
  </w:style>
  <w:style w:type="paragraph" w:customStyle="1" w:styleId="maintextptranslation">
    <w:name w:val="main_text_p_translation"/>
    <w:basedOn w:val="Normal"/>
  </w:style>
  <w:style w:type="paragraph" w:customStyle="1" w:styleId="maintextpconversation">
    <w:name w:val="main_text_p_conversation"/>
    <w:basedOn w:val="Normal"/>
  </w:style>
  <w:style w:type="paragraph" w:customStyle="1" w:styleId="maintextpcontinuedsentence">
    <w:name w:val="main_text_p_continued_sentence"/>
    <w:basedOn w:val="Normal"/>
  </w:style>
  <w:style w:type="character" w:customStyle="1" w:styleId="spannotes">
    <w:name w:val="span_notes"/>
    <w:basedOn w:val="DefaultParagraphFont"/>
    <w:rPr>
      <w:sz w:val="20"/>
      <w:szCs w:val="20"/>
    </w:rPr>
  </w:style>
  <w:style w:type="paragraph" w:customStyle="1" w:styleId="abouth2">
    <w:name w:val="about_h2"/>
    <w:basedOn w:val="Normal"/>
  </w:style>
  <w:style w:type="character" w:customStyle="1" w:styleId="abouth2Character">
    <w:name w:val="about_h2 Character"/>
    <w:basedOn w:val="DefaultParagraphFont"/>
  </w:style>
  <w:style w:type="paragraph" w:customStyle="1" w:styleId="originalinformation">
    <w:name w:val="original_information"/>
    <w:basedOn w:val="Normal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</w:pPr>
    <w:rPr>
      <w:bdr w:val="single" w:sz="6" w:space="0" w:color="D9D9D9"/>
    </w:rPr>
  </w:style>
  <w:style w:type="paragraph" w:customStyle="1" w:styleId="bibliographicalinformation">
    <w:name w:val="bibliographical_information"/>
    <w:basedOn w:val="Normal"/>
    <w:rPr>
      <w:sz w:val="19"/>
      <w:szCs w:val="19"/>
    </w:rPr>
  </w:style>
  <w:style w:type="paragraph" w:customStyle="1" w:styleId="notationnotes">
    <w:name w:val="notation_notes"/>
    <w:basedOn w:val="Normal"/>
    <w:rPr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草枕</dc:title>
  <dc:creator>Ilya Navrotskiy</dc:creator>
  <cp:lastModifiedBy>Ilya Navrotskiy</cp:lastModifiedBy>
  <cp:revision>2</cp:revision>
  <dcterms:created xsi:type="dcterms:W3CDTF">2023-04-11T12:42:00Z</dcterms:created>
  <dcterms:modified xsi:type="dcterms:W3CDTF">2023-04-11T12:42:00Z</dcterms:modified>
</cp:coreProperties>
</file>